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2CB6" w14:textId="77777777" w:rsidR="00EF37E2" w:rsidRDefault="00EF37E2" w:rsidP="0055156E">
      <w:pPr>
        <w:pStyle w:val="1"/>
        <w:spacing w:line="276" w:lineRule="auto"/>
      </w:pPr>
      <w:r>
        <w:t>17. Канонические формы предложений в логике первого порядка. Предваренные нормальные формы. Алгоритм приведения любой формулы к префиксному виду, примеры.</w:t>
      </w:r>
    </w:p>
    <w:p w14:paraId="59C98698" w14:textId="621A4737" w:rsidR="00EF37E2" w:rsidRPr="00173A22" w:rsidRDefault="00EF37E2" w:rsidP="0055156E">
      <w:pPr>
        <w:spacing w:line="276" w:lineRule="auto"/>
        <w:jc w:val="right"/>
        <w:rPr>
          <w:i/>
        </w:rPr>
      </w:pPr>
      <w:r>
        <w:rPr>
          <w:i/>
        </w:rPr>
        <w:t>Билеты 10, 24</w:t>
      </w:r>
    </w:p>
    <w:p w14:paraId="233D4C83" w14:textId="77777777" w:rsidR="00EF37E2" w:rsidRPr="009661AB" w:rsidRDefault="00EF37E2" w:rsidP="0055156E">
      <w:pPr>
        <w:spacing w:line="276" w:lineRule="auto"/>
        <w:jc w:val="left"/>
        <w:rPr>
          <w:b/>
        </w:rPr>
      </w:pPr>
      <w:r w:rsidRPr="009661AB">
        <w:rPr>
          <w:b/>
        </w:rPr>
        <w:t>Вступление.</w:t>
      </w:r>
    </w:p>
    <w:p w14:paraId="01AD0886" w14:textId="1B84B898" w:rsidR="00EF37E2" w:rsidRDefault="00EF37E2" w:rsidP="0055156E">
      <w:pPr>
        <w:spacing w:line="276" w:lineRule="auto"/>
        <w:jc w:val="left"/>
      </w:pPr>
      <w:r>
        <w:t xml:space="preserve">Рассмотрим отношение равносильности </w:t>
      </w:r>
      <m:oMath>
        <m:r>
          <w:rPr>
            <w:rFonts w:ascii="Cambria Math" w:hAnsi="Cambria Math"/>
          </w:rPr>
          <m:t xml:space="preserve">A≡B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def</m:t>
                </m:r>
              </m:e>
            </m:groupChr>
            <m:r>
              <w:rPr>
                <w:rFonts w:ascii="Cambria Math" w:hAnsi="Cambria Math"/>
              </w:rPr>
              <m:t xml:space="preserve"> (A</m:t>
            </m:r>
          </m:e>
        </m:box>
        <m:r>
          <w:rPr>
            <w:rFonts w:ascii="Cambria Math" w:hAnsi="Cambria Math"/>
          </w:rPr>
          <m:t>⊨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 &amp; 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⊨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</w:p>
    <w:p w14:paraId="662CA25E" w14:textId="77777777" w:rsidR="00EF37E2" w:rsidRDefault="00EF37E2" w:rsidP="0055156E">
      <w:pPr>
        <w:spacing w:line="276" w:lineRule="auto"/>
        <w:ind w:firstLine="0"/>
        <w:jc w:val="left"/>
      </w:pPr>
      <w:r>
        <w:t xml:space="preserve">Очевидно это отношение эквивалентности, оно разбивает множество формул на классы эквивалентности. Возникает желание найти канонические формы формул разных классов. Так каноническими являются префиксные и </w:t>
      </w:r>
      <w:proofErr w:type="spellStart"/>
      <w:r>
        <w:t>антипрефиксные</w:t>
      </w:r>
      <w:proofErr w:type="spellEnd"/>
      <w:r>
        <w:t xml:space="preserve"> формулы.</w:t>
      </w:r>
    </w:p>
    <w:p w14:paraId="595DD800" w14:textId="77777777" w:rsidR="00EF37E2" w:rsidRDefault="00EF37E2" w:rsidP="0055156E">
      <w:pPr>
        <w:spacing w:line="276" w:lineRule="auto"/>
        <w:jc w:val="left"/>
      </w:pPr>
    </w:p>
    <w:p w14:paraId="00345F68" w14:textId="77777777" w:rsidR="00EF37E2" w:rsidRPr="00DE3ED6" w:rsidRDefault="00EF37E2" w:rsidP="0055156E">
      <w:pPr>
        <w:spacing w:line="276" w:lineRule="auto"/>
        <w:jc w:val="left"/>
        <w:rPr>
          <w:b/>
        </w:rPr>
      </w:pPr>
      <w:r w:rsidRPr="00DE3ED6">
        <w:rPr>
          <w:b/>
        </w:rPr>
        <w:t>Префиксные формулы (предваренная нормальная форма).</w:t>
      </w:r>
    </w:p>
    <w:p w14:paraId="743CBF5E" w14:textId="77777777" w:rsidR="00EF37E2" w:rsidRDefault="00EF37E2" w:rsidP="0055156E">
      <w:pPr>
        <w:spacing w:line="276" w:lineRule="auto"/>
        <w:jc w:val="left"/>
      </w:pPr>
      <w:r>
        <w:t xml:space="preserve">Формула </w:t>
      </w:r>
      <m:oMath>
        <m:r>
          <w:rPr>
            <w:rFonts w:ascii="Cambria Math" w:hAnsi="Cambria Math"/>
          </w:rPr>
          <m:t>A</m:t>
        </m:r>
      </m:oMath>
      <w:r>
        <w:t xml:space="preserve"> называется префиксной, если она имеет вид:</w:t>
      </w:r>
    </w:p>
    <w:p w14:paraId="598667E5" w14:textId="77777777" w:rsidR="00EF37E2" w:rsidRDefault="00EF37E2" w:rsidP="0055156E">
      <w:pPr>
        <w:spacing w:line="276" w:lineRule="auto"/>
        <w:jc w:val="center"/>
      </w:pP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B</m:t>
        </m:r>
      </m:oMath>
      <w:r w:rsidRPr="00DE3ED6">
        <w:t>,</w:t>
      </w:r>
    </w:p>
    <w:p w14:paraId="144C8FE4" w14:textId="5508B148" w:rsidR="00EF37E2" w:rsidRDefault="00EF37E2" w:rsidP="0055156E">
      <w:pPr>
        <w:spacing w:line="276" w:lineRule="auto"/>
        <w:ind w:firstLine="0"/>
        <w:jc w:val="left"/>
        <w:rPr>
          <w:rStyle w:val="s4"/>
          <w:b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кванторы </w:t>
      </w:r>
      <m:oMath>
        <m:r>
          <m:rPr>
            <m:sty m:val="p"/>
          </m:rPr>
          <w:rPr>
            <w:rStyle w:val="s4"/>
            <w:rFonts w:ascii="Cambria Math" w:hAnsi="Cambria Math"/>
          </w:rPr>
          <m:t>∀</m:t>
        </m:r>
      </m:oMath>
      <w:r>
        <w:rPr>
          <w:rStyle w:val="s4"/>
          <w:bCs/>
        </w:rPr>
        <w:t xml:space="preserve"> или </w:t>
      </w:r>
      <m:oMath>
        <m:r>
          <w:rPr>
            <w:rStyle w:val="s4"/>
            <w:rFonts w:ascii="Cambria Math" w:hAnsi="Cambria Math"/>
          </w:rPr>
          <m:t>∃</m:t>
        </m:r>
      </m:oMath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индивидные переменные; </w:t>
      </w:r>
      <m:oMath>
        <m:r>
          <w:rPr>
            <w:rFonts w:ascii="Cambria Math" w:hAnsi="Cambria Math"/>
          </w:rPr>
          <m:t>B</m:t>
        </m:r>
      </m:oMath>
      <w:r>
        <w:t xml:space="preserve"> – бескванторная формула; (</w:t>
      </w:r>
      <m:oMath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i</m:t>
        </m:r>
      </m:oMath>
      <w:r w:rsidRPr="00DE3ED6">
        <w:rPr>
          <w:rStyle w:val="s4"/>
          <w:bCs/>
        </w:rPr>
        <w:t>).</w:t>
      </w:r>
      <w:r>
        <w:rPr>
          <w:rStyle w:val="s4"/>
          <w:bCs/>
        </w:rPr>
        <w:t xml:space="preserve"> </w:t>
      </w:r>
    </w:p>
    <w:p w14:paraId="5838CD2F" w14:textId="77777777" w:rsidR="00EF37E2" w:rsidRDefault="00EF37E2" w:rsidP="0055156E">
      <w:pPr>
        <w:spacing w:line="276" w:lineRule="auto"/>
        <w:ind w:firstLine="0"/>
        <w:jc w:val="left"/>
        <w:rPr>
          <w:rStyle w:val="s4"/>
          <w:bCs/>
        </w:rPr>
      </w:pPr>
      <w:r>
        <w:rPr>
          <w:rStyle w:val="s4"/>
          <w:bCs/>
        </w:rPr>
        <w:t>На содержательном уровне – это формулы, у которых кванторы вынесены максимально вперед.</w:t>
      </w:r>
    </w:p>
    <w:p w14:paraId="16245620" w14:textId="77777777" w:rsidR="00EF37E2" w:rsidRDefault="00EF37E2" w:rsidP="0055156E">
      <w:pPr>
        <w:spacing w:line="276" w:lineRule="auto"/>
        <w:ind w:firstLine="0"/>
        <w:jc w:val="left"/>
      </w:pPr>
      <w:r>
        <w:t xml:space="preserve">Утв.: любую формулу языка логики первого порядка можно привести к префиксному виду. </w:t>
      </w:r>
    </w:p>
    <w:p w14:paraId="0B08B922" w14:textId="77777777" w:rsidR="00EF37E2" w:rsidRDefault="00EF37E2" w:rsidP="0055156E">
      <w:pPr>
        <w:spacing w:line="276" w:lineRule="auto"/>
        <w:ind w:firstLine="0"/>
        <w:jc w:val="left"/>
        <w:rPr>
          <w:b/>
        </w:rPr>
      </w:pPr>
    </w:p>
    <w:p w14:paraId="68B306F8" w14:textId="77777777" w:rsidR="00EF37E2" w:rsidRDefault="00EF37E2" w:rsidP="0055156E">
      <w:pPr>
        <w:spacing w:line="276" w:lineRule="auto"/>
        <w:jc w:val="left"/>
      </w:pPr>
      <w:r w:rsidRPr="009661AB">
        <w:rPr>
          <w:b/>
        </w:rPr>
        <w:t>Алгоритм</w:t>
      </w:r>
      <w:r>
        <w:t xml:space="preserve"> основан на применении следующих правил: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5244"/>
      </w:tblGrid>
      <w:tr w:rsidR="00EF37E2" w14:paraId="20C3E99E" w14:textId="77777777" w:rsidTr="005505D3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1F4C15" w14:textId="54003B30" w:rsidR="00EF37E2" w:rsidRDefault="00EF37E2" w:rsidP="0055156E">
            <w:pPr>
              <w:spacing w:line="276" w:lineRule="auto"/>
              <w:ind w:firstLine="0"/>
              <w:jc w:val="left"/>
            </w:pPr>
            <w:r>
              <w:t xml:space="preserve">1. </w:t>
            </w:r>
            <m:oMath>
              <m:r>
                <w:rPr>
                  <w:rFonts w:ascii="Cambria Math" w:hAnsi="Cambria Math"/>
                </w:rPr>
                <m:t>¬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</m:t>
              </m:r>
              <m:r>
                <w:rPr>
                  <w:rStyle w:val="s4"/>
                  <w:rFonts w:ascii="Cambria Math" w:hAnsi="Cambria Math"/>
                  <w:lang w:val="en-US"/>
                </w:rPr>
                <m:t>xA=∃x¬A</m:t>
              </m:r>
            </m:oMath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B6A25C" w14:textId="003640C6" w:rsidR="00EF37E2" w:rsidRDefault="00EF37E2" w:rsidP="0055156E">
            <w:pPr>
              <w:spacing w:line="276" w:lineRule="auto"/>
              <w:ind w:firstLine="0"/>
              <w:jc w:val="left"/>
            </w:pPr>
            <w:r>
              <w:rPr>
                <w:rStyle w:val="s4"/>
                <w:bCs/>
                <w:lang w:val="en-US"/>
              </w:rPr>
              <w:t xml:space="preserve">5.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4"/>
                      <w:rFonts w:ascii="Cambria Math" w:hAnsi="Cambria Math"/>
                    </w:rPr>
                    <m:t>∀</m:t>
                  </m:r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xA</m:t>
                  </m: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 xml:space="preserve">&amp;B= 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</m:t>
              </m:r>
              <m:r>
                <w:rPr>
                  <w:rStyle w:val="s4"/>
                  <w:rFonts w:ascii="Cambria Math" w:hAnsi="Cambria Math"/>
                  <w:lang w:val="en-US"/>
                </w:rPr>
                <m:t>x[A &amp; B]</m:t>
              </m:r>
            </m:oMath>
          </w:p>
        </w:tc>
        <w:tc>
          <w:tcPr>
            <w:tcW w:w="524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77F905E" w14:textId="77777777" w:rsidR="00EF37E2" w:rsidRDefault="00EF37E2" w:rsidP="0055156E">
            <w:pPr>
              <w:spacing w:line="276" w:lineRule="auto"/>
              <w:ind w:firstLine="0"/>
              <w:jc w:val="left"/>
            </w:pPr>
            <w:r>
              <w:rPr>
                <w:rStyle w:val="s4"/>
                <w:bCs/>
              </w:rPr>
              <w:t xml:space="preserve">* 3-4: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3E4A51">
              <w:t xml:space="preserve"> </w:t>
            </w:r>
            <w:r>
              <w:t xml:space="preserve">не имеет свободных вхождений переменной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  <w:p w14:paraId="23D24409" w14:textId="77777777" w:rsidR="00EF37E2" w:rsidRPr="00D54E4C" w:rsidRDefault="00EF37E2" w:rsidP="0055156E">
            <w:pPr>
              <w:spacing w:line="276" w:lineRule="auto"/>
              <w:ind w:firstLine="0"/>
              <w:jc w:val="left"/>
              <w:rPr>
                <w:rStyle w:val="s4"/>
                <w:bCs/>
              </w:rPr>
            </w:pPr>
            <w:r>
              <w:t xml:space="preserve">* 5-8: </w:t>
            </w:r>
            <m:oMath>
              <m:r>
                <w:rPr>
                  <w:rFonts w:ascii="Cambria Math" w:hAnsi="Cambria Math"/>
                  <w:lang w:val="en-US"/>
                </w:rPr>
                <m:t>B</m:t>
              </m:r>
            </m:oMath>
            <w:r>
              <w:t xml:space="preserve"> не имеет свободных вхождений переменной </w:t>
            </w:r>
            <m:oMath>
              <m:r>
                <w:rPr>
                  <w:rStyle w:val="s4"/>
                  <w:rFonts w:ascii="Cambria Math" w:hAnsi="Cambria Math"/>
                  <w:lang w:val="en-US"/>
                </w:rPr>
                <m:t>x</m:t>
              </m:r>
            </m:oMath>
          </w:p>
          <w:p w14:paraId="5488D799" w14:textId="77777777" w:rsidR="00EF37E2" w:rsidRDefault="00EF37E2" w:rsidP="0055156E">
            <w:pPr>
              <w:spacing w:line="276" w:lineRule="auto"/>
              <w:ind w:firstLine="0"/>
              <w:jc w:val="left"/>
            </w:pPr>
            <w:r>
              <w:t xml:space="preserve">* </w:t>
            </w:r>
            <m:oMath>
              <m:r>
                <w:rPr>
                  <w:rFonts w:ascii="Cambria Math" w:hAnsi="Cambria Math"/>
                </w:rPr>
                <m:t xml:space="preserve">A, 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oMath>
            <w:r w:rsidRPr="003E4A51">
              <w:t xml:space="preserve"> – </w:t>
            </w:r>
            <w:r>
              <w:t xml:space="preserve">формулы, </w:t>
            </w:r>
            <m:oMath>
              <m:sSub>
                <m:sSub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y</m:t>
                  </m:r>
                </m:e>
              </m:d>
            </m:oMath>
            <w:r w:rsidRPr="003E4A51">
              <w:rPr>
                <w:rStyle w:val="s4"/>
                <w:bCs/>
              </w:rPr>
              <w:t xml:space="preserve"> </w:t>
            </w:r>
            <w:r w:rsidRPr="00D54E4C">
              <w:rPr>
                <w:rStyle w:val="s4"/>
                <w:bCs/>
              </w:rPr>
              <w:t xml:space="preserve">– </w:t>
            </w:r>
            <w:r>
              <w:rPr>
                <w:rStyle w:val="s4"/>
                <w:bCs/>
              </w:rPr>
              <w:t xml:space="preserve">результат подстановки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Style w:val="s4"/>
                <w:bCs/>
              </w:rPr>
              <w:t xml:space="preserve"> вместо всех вхождений </w:t>
            </w:r>
            <m:oMath>
              <m:r>
                <w:rPr>
                  <w:rStyle w:val="s4"/>
                  <w:rFonts w:ascii="Cambria Math" w:hAnsi="Cambria Math"/>
                  <w:lang w:val="en-US"/>
                </w:rPr>
                <m:t>x</m:t>
              </m:r>
            </m:oMath>
            <w:r>
              <w:rPr>
                <w:rStyle w:val="s4"/>
                <w:bCs/>
              </w:rPr>
              <w:t xml:space="preserve"> в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</w:tr>
      <w:tr w:rsidR="00EF37E2" w14:paraId="502A604B" w14:textId="77777777" w:rsidTr="005505D3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E60E7E" w14:textId="1259A977" w:rsidR="00EF37E2" w:rsidRDefault="00EF37E2" w:rsidP="0055156E">
            <w:pPr>
              <w:spacing w:line="276" w:lineRule="auto"/>
              <w:ind w:firstLine="0"/>
              <w:jc w:val="left"/>
            </w:pPr>
            <w:r>
              <w:rPr>
                <w:lang w:val="en-US"/>
              </w:rPr>
              <w:t>2</w:t>
            </w:r>
            <w:r w:rsidRPr="003E4A51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¬</m:t>
              </m:r>
              <m:r>
                <w:rPr>
                  <w:rStyle w:val="s4"/>
                  <w:rFonts w:ascii="Cambria Math" w:hAnsi="Cambria Math"/>
                  <w:lang w:val="en-US"/>
                </w:rPr>
                <m:t>∃xA=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</m:t>
              </m:r>
              <m:r>
                <w:rPr>
                  <w:rStyle w:val="s4"/>
                  <w:rFonts w:ascii="Cambria Math" w:hAnsi="Cambria Math"/>
                  <w:lang w:val="en-US"/>
                </w:rPr>
                <m:t>x¬A</m:t>
              </m:r>
            </m:oMath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C6C52D" w14:textId="7431C0FA" w:rsidR="00EF37E2" w:rsidRDefault="00EF37E2" w:rsidP="0055156E">
            <w:pPr>
              <w:spacing w:line="276" w:lineRule="auto"/>
              <w:ind w:firstLine="0"/>
              <w:jc w:val="left"/>
            </w:pPr>
            <w:r>
              <w:rPr>
                <w:rStyle w:val="s4"/>
                <w:bCs/>
                <w:lang w:val="en-US"/>
              </w:rPr>
              <w:t xml:space="preserve">6.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∃xA</m:t>
                  </m: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>&amp;B= ∃x[A &amp; B]</m:t>
              </m:r>
            </m:oMath>
          </w:p>
        </w:tc>
        <w:tc>
          <w:tcPr>
            <w:tcW w:w="524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E871B2C" w14:textId="77777777" w:rsidR="00EF37E2" w:rsidRDefault="00EF37E2" w:rsidP="0055156E">
            <w:pPr>
              <w:spacing w:line="276" w:lineRule="auto"/>
              <w:ind w:firstLine="0"/>
              <w:jc w:val="left"/>
            </w:pPr>
          </w:p>
        </w:tc>
      </w:tr>
      <w:tr w:rsidR="00EF37E2" w14:paraId="41F5C724" w14:textId="77777777" w:rsidTr="005505D3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BCFA16" w14:textId="0016EF09" w:rsidR="00EF37E2" w:rsidRDefault="00EF37E2" w:rsidP="0055156E">
            <w:pPr>
              <w:spacing w:line="276" w:lineRule="auto"/>
              <w:ind w:firstLine="0"/>
              <w:jc w:val="left"/>
            </w:pPr>
            <w:r>
              <w:rPr>
                <w:bCs/>
                <w:lang w:val="en-US"/>
              </w:rPr>
              <w:t xml:space="preserve">3. </w:t>
            </w:r>
            <m:oMath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</m:t>
              </m:r>
              <m:r>
                <w:rPr>
                  <w:rStyle w:val="s4"/>
                  <w:rFonts w:ascii="Cambria Math" w:hAnsi="Cambria Math"/>
                  <w:lang w:val="en-US"/>
                </w:rPr>
                <m:t>xA=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∀y</m:t>
              </m:r>
              <m:sSub>
                <m:sSub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Style w:val="s4"/>
                  <w:rFonts w:ascii="Cambria Math" w:hAnsi="Cambria Math"/>
                  <w:lang w:val="en-US"/>
                </w:rPr>
                <m:t>[y]</m:t>
              </m:r>
            </m:oMath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D2D37D" w14:textId="312E1F40" w:rsidR="00EF37E2" w:rsidRDefault="00EF37E2" w:rsidP="0055156E">
            <w:pPr>
              <w:spacing w:line="276" w:lineRule="auto"/>
              <w:ind w:firstLine="0"/>
              <w:jc w:val="left"/>
            </w:pPr>
            <w:r>
              <w:rPr>
                <w:rStyle w:val="s4"/>
                <w:bCs/>
                <w:lang w:val="en-US"/>
              </w:rPr>
              <w:t xml:space="preserve">7.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4"/>
                      <w:rFonts w:ascii="Cambria Math" w:hAnsi="Cambria Math"/>
                    </w:rPr>
                    <m:t>∀</m:t>
                  </m:r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xA</m:t>
                  </m: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 xml:space="preserve">∨B= 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</m:t>
              </m:r>
              <m:r>
                <w:rPr>
                  <w:rStyle w:val="s4"/>
                  <w:rFonts w:ascii="Cambria Math" w:hAnsi="Cambria Math"/>
                  <w:lang w:val="en-US"/>
                </w:rPr>
                <m:t>x[A∨B]</m:t>
              </m:r>
            </m:oMath>
          </w:p>
        </w:tc>
        <w:tc>
          <w:tcPr>
            <w:tcW w:w="5244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0856C7" w14:textId="77777777" w:rsidR="00EF37E2" w:rsidRDefault="00EF37E2" w:rsidP="0055156E">
            <w:pPr>
              <w:spacing w:line="276" w:lineRule="auto"/>
              <w:ind w:firstLine="0"/>
              <w:jc w:val="left"/>
            </w:pPr>
          </w:p>
        </w:tc>
      </w:tr>
      <w:tr w:rsidR="00EF37E2" w14:paraId="59234122" w14:textId="77777777" w:rsidTr="005505D3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E5886C" w14:textId="77777777" w:rsidR="00EF37E2" w:rsidRDefault="00EF37E2" w:rsidP="0055156E">
            <w:pPr>
              <w:spacing w:line="276" w:lineRule="auto"/>
              <w:ind w:firstLine="0"/>
              <w:jc w:val="left"/>
            </w:pPr>
            <w:r>
              <w:rPr>
                <w:bCs/>
                <w:lang w:val="en-US"/>
              </w:rPr>
              <w:t xml:space="preserve">4. </w:t>
            </w:r>
            <m:oMath>
              <m:r>
                <w:rPr>
                  <w:rStyle w:val="s4"/>
                  <w:rFonts w:ascii="Cambria Math" w:hAnsi="Cambria Math"/>
                  <w:lang w:val="en-US"/>
                </w:rPr>
                <m:t>∃xA=∃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y</m:t>
                  </m:r>
                </m:e>
              </m:d>
            </m:oMath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AF50A1" w14:textId="11674FEB" w:rsidR="00EF37E2" w:rsidRDefault="00EF37E2" w:rsidP="0055156E">
            <w:pPr>
              <w:spacing w:line="276" w:lineRule="auto"/>
              <w:ind w:firstLine="0"/>
              <w:jc w:val="left"/>
            </w:pPr>
            <w:r>
              <w:rPr>
                <w:rStyle w:val="s4"/>
                <w:bCs/>
                <w:lang w:val="en-US"/>
              </w:rPr>
              <w:t>8.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∃xA</m:t>
                  </m: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>∨B=∃x[A∨B]</m:t>
              </m:r>
            </m:oMath>
          </w:p>
        </w:tc>
        <w:tc>
          <w:tcPr>
            <w:tcW w:w="5244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B50F92" w14:textId="77777777" w:rsidR="00EF37E2" w:rsidRDefault="00EF37E2" w:rsidP="0055156E">
            <w:pPr>
              <w:spacing w:line="276" w:lineRule="auto"/>
              <w:ind w:firstLine="0"/>
              <w:jc w:val="left"/>
            </w:pPr>
          </w:p>
        </w:tc>
      </w:tr>
    </w:tbl>
    <w:p w14:paraId="3886A12D" w14:textId="77777777" w:rsidR="00EF37E2" w:rsidRDefault="00EF37E2" w:rsidP="0055156E">
      <w:pPr>
        <w:spacing w:line="276" w:lineRule="auto"/>
        <w:jc w:val="left"/>
      </w:pPr>
    </w:p>
    <w:p w14:paraId="57131DB9" w14:textId="77777777" w:rsidR="00415923" w:rsidRDefault="00EF37E2" w:rsidP="00551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b/>
        </w:rPr>
      </w:pPr>
      <w:r w:rsidRPr="009661AB">
        <w:rPr>
          <w:b/>
        </w:rPr>
        <w:t>Примеры.</w:t>
      </w:r>
    </w:p>
    <w:p w14:paraId="3BC46D1B" w14:textId="23C6DEBF" w:rsidR="00EF37E2" w:rsidRPr="00415923" w:rsidRDefault="00714A39" w:rsidP="00551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Style w:val="s4"/>
          <w:b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Style w:val="s4"/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</m:t>
              </m:r>
              <m:r>
                <w:rPr>
                  <w:rStyle w:val="s4"/>
                  <w:rFonts w:ascii="Cambria Math" w:hAnsi="Cambria Math"/>
                  <w:lang w:val="en-US"/>
                </w:rPr>
                <m:t>xP</m:t>
              </m:r>
              <m:d>
                <m:d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Style w:val="s4"/>
              <w:rFonts w:ascii="Cambria Math" w:hAnsi="Cambria Math"/>
              <w:lang w:val="en-US"/>
            </w:rPr>
            <m:t>∨</m:t>
          </m:r>
          <m:d>
            <m:dPr>
              <m:begChr m:val="["/>
              <m:endChr m:val="]"/>
              <m:ctrlPr>
                <w:rPr>
                  <w:rStyle w:val="s4"/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</m:t>
              </m:r>
              <m:r>
                <w:rPr>
                  <w:rStyle w:val="s4"/>
                  <w:rFonts w:ascii="Cambria Math" w:hAnsi="Cambria Math"/>
                  <w:lang w:val="en-US"/>
                </w:rPr>
                <m:t>xQ</m:t>
              </m:r>
              <m:d>
                <m:d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limUpp>
            <m:limUppPr>
              <m:ctrlPr>
                <w:rPr>
                  <w:rStyle w:val="s4"/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Style w:val="s4"/>
                  <w:rFonts w:ascii="Cambria Math" w:hAnsi="Cambria Math"/>
                  <w:lang w:val="en-US"/>
                </w:rPr>
                <m:t>=</m:t>
              </m:r>
            </m:e>
            <m:lim>
              <m:r>
                <w:rPr>
                  <w:rStyle w:val="s4"/>
                  <w:rFonts w:ascii="Cambria Math" w:hAnsi="Cambria Math"/>
                  <w:lang w:val="en-US"/>
                </w:rPr>
                <m:t>(3)</m:t>
              </m:r>
            </m:lim>
          </m:limUpp>
          <m:d>
            <m:dPr>
              <m:begChr m:val="["/>
              <m:endChr m:val="]"/>
              <m:ctrlPr>
                <w:rPr>
                  <w:rStyle w:val="s4"/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</m:t>
              </m:r>
              <m:r>
                <w:rPr>
                  <w:rStyle w:val="s4"/>
                  <w:rFonts w:ascii="Cambria Math" w:hAnsi="Cambria Math"/>
                  <w:lang w:val="en-US"/>
                </w:rPr>
                <m:t>xP</m:t>
              </m:r>
              <m:d>
                <m:d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Style w:val="s4"/>
              <w:rFonts w:ascii="Cambria Math" w:hAnsi="Cambria Math"/>
              <w:lang w:val="en-US"/>
            </w:rPr>
            <m:t>∨</m:t>
          </m:r>
          <m:d>
            <m:dPr>
              <m:begChr m:val="["/>
              <m:endChr m:val="]"/>
              <m:ctrlPr>
                <w:rPr>
                  <w:rStyle w:val="s4"/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∀</m:t>
              </m:r>
              <m:r>
                <w:rPr>
                  <w:rStyle w:val="s4"/>
                  <w:rFonts w:ascii="Cambria Math" w:hAnsi="Cambria Math"/>
                  <w:lang w:val="en-US"/>
                </w:rPr>
                <m:t>yQ</m:t>
              </m:r>
              <m:d>
                <m:d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limUpp>
            <m:limUppPr>
              <m:ctrlPr>
                <w:rPr>
                  <w:rStyle w:val="s4"/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Style w:val="s4"/>
                  <w:rFonts w:ascii="Cambria Math" w:hAnsi="Cambria Math"/>
                  <w:lang w:val="en-US"/>
                </w:rPr>
                <m:t>=</m:t>
              </m:r>
            </m:e>
            <m:lim>
              <m:r>
                <w:rPr>
                  <w:rStyle w:val="s4"/>
                  <w:rFonts w:ascii="Cambria Math" w:hAnsi="Cambria Math"/>
                  <w:lang w:val="en-US"/>
                </w:rPr>
                <m:t>(5)</m:t>
              </m:r>
            </m:lim>
          </m:limUpp>
          <m:r>
            <m:rPr>
              <m:sty m:val="p"/>
            </m:rPr>
            <w:rPr>
              <w:rStyle w:val="s4"/>
              <w:rFonts w:ascii="Cambria Math" w:hAnsi="Cambria Math"/>
            </w:rPr>
            <m:t>∀</m:t>
          </m:r>
          <m:r>
            <w:rPr>
              <w:rStyle w:val="s4"/>
              <w:rFonts w:ascii="Cambria Math" w:hAnsi="Cambria Math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Style w:val="s4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s4"/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4"/>
                      <w:rFonts w:ascii="Cambria Math" w:hAnsi="Cambria Math"/>
                    </w:rPr>
                    <m:t>∀</m:t>
                  </m:r>
                  <m:r>
                    <w:rPr>
                      <w:rStyle w:val="s4"/>
                      <w:rFonts w:ascii="Cambria Math" w:hAnsi="Cambria Math"/>
                      <w:lang w:val="en-US"/>
                    </w:rPr>
                    <m:t>yQ</m:t>
                  </m:r>
                  <m:d>
                    <m:dPr>
                      <m:ctrlPr>
                        <w:rPr>
                          <w:rStyle w:val="s4"/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Style w:val="s4"/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</m:d>
            </m:e>
          </m:d>
          <m:limUpp>
            <m:limUppPr>
              <m:ctrlPr>
                <w:rPr>
                  <w:rStyle w:val="s4"/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Style w:val="s4"/>
                  <w:rFonts w:ascii="Cambria Math" w:hAnsi="Cambria Math"/>
                  <w:lang w:val="en-US"/>
                </w:rPr>
                <m:t>=</m:t>
              </m:r>
            </m:e>
            <m:lim>
              <m:r>
                <w:rPr>
                  <w:rStyle w:val="s4"/>
                  <w:rFonts w:ascii="Cambria Math" w:hAnsi="Cambria Math"/>
                  <w:lang w:val="en-US"/>
                </w:rPr>
                <m:t>(6)</m:t>
              </m:r>
            </m:lim>
          </m:limUpp>
          <m:r>
            <m:rPr>
              <m:sty m:val="p"/>
            </m:rPr>
            <w:rPr>
              <w:rStyle w:val="s4"/>
              <w:rFonts w:ascii="Cambria Math" w:hAnsi="Cambria Math"/>
            </w:rPr>
            <m:t>∀</m:t>
          </m:r>
          <m:r>
            <w:rPr>
              <w:rStyle w:val="s4"/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Style w:val="s4"/>
              <w:rFonts w:ascii="Cambria Math" w:hAnsi="Cambria Math"/>
            </w:rPr>
            <m:t>∀</m:t>
          </m:r>
          <m:r>
            <w:rPr>
              <w:rStyle w:val="s4"/>
              <w:rFonts w:ascii="Cambria Math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Style w:val="s4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s4"/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>∨Q</m:t>
              </m:r>
              <m:d>
                <m:d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</m:oMath>
      </m:oMathPara>
    </w:p>
    <w:p w14:paraId="799A8038" w14:textId="6888EAB5" w:rsidR="00EF37E2" w:rsidRPr="009661AB" w:rsidRDefault="00714A39" w:rsidP="00551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0"/>
        <w:jc w:val="left"/>
        <w:rPr>
          <w:rStyle w:val="s4"/>
        </w:rPr>
      </w:pPr>
      <m:oMath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m:t>∀</m:t>
            </m:r>
            <m:r>
              <w:rPr>
                <w:rStyle w:val="s4"/>
                <w:rFonts w:ascii="Cambria Math" w:hAnsi="Cambria Math"/>
                <w:lang w:val="en-US"/>
              </w:rPr>
              <m:t>xP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m:t>∀</m:t>
            </m:r>
            <m:r>
              <w:rPr>
                <w:rStyle w:val="s4"/>
                <w:rFonts w:ascii="Cambria Math" w:hAnsi="Cambria Math"/>
                <w:lang w:val="en-US"/>
              </w:rPr>
              <m:t>xQ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m:rPr>
            <m:sty m:val="bi"/>
          </m:rPr>
          <w:rPr>
            <w:rStyle w:val="s4"/>
            <w:rFonts w:ascii="Cambria Math" w:hAnsi="Cambria Math"/>
          </w:rPr>
          <m:t>≠</m:t>
        </m:r>
        <m:r>
          <w:rPr>
            <w:rStyle w:val="s4"/>
            <w:rFonts w:ascii="Cambria Math" w:hAnsi="Cambria Math"/>
          </w:rPr>
          <m:t xml:space="preserve"> </m:t>
        </m:r>
        <m:r>
          <m:rPr>
            <m:sty m:val="p"/>
          </m:rPr>
          <w:rPr>
            <w:rStyle w:val="s4"/>
            <w:rFonts w:ascii="Cambria Math" w:hAnsi="Cambria Math"/>
          </w:rPr>
          <m:t>∀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∀</m:t>
        </m:r>
        <m:r>
          <w:rPr>
            <w:rStyle w:val="s4"/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Style w:val="s4"/>
                <w:rFonts w:ascii="Cambria Math" w:hAnsi="Cambria Math"/>
              </w:rPr>
              <m:t>→</m:t>
            </m:r>
            <m:r>
              <w:rPr>
                <w:rStyle w:val="s4"/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y</m:t>
                </m:r>
              </m:e>
            </m:d>
          </m:e>
        </m:d>
      </m:oMath>
      <w:r w:rsidR="00EF37E2" w:rsidRPr="00415923">
        <w:rPr>
          <w:rStyle w:val="s4"/>
          <w:bCs/>
        </w:rPr>
        <w:t xml:space="preserve"> </w:t>
      </w:r>
    </w:p>
    <w:p w14:paraId="27433AFE" w14:textId="5F898028" w:rsidR="00EF37E2" w:rsidRPr="0055156E" w:rsidRDefault="00714A39" w:rsidP="00551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0"/>
      </w:pPr>
      <m:oMath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m:t>∀</m:t>
            </m:r>
            <m:r>
              <w:rPr>
                <w:rStyle w:val="s4"/>
                <w:rFonts w:ascii="Cambria Math" w:hAnsi="Cambria Math"/>
                <w:lang w:val="en-US"/>
              </w:rPr>
              <m:t>xP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m:t>∀</m:t>
            </m:r>
            <m:r>
              <w:rPr>
                <w:rStyle w:val="s4"/>
                <w:rFonts w:ascii="Cambria Math" w:hAnsi="Cambria Math"/>
                <w:lang w:val="en-US"/>
              </w:rPr>
              <m:t>xQ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∃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acc>
              <m:accPr>
                <m:chr m:val="̅"/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P</m:t>
                </m:r>
              </m:e>
            </m:acc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∨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m:t>∀</m:t>
            </m:r>
            <m:r>
              <w:rPr>
                <w:rStyle w:val="s4"/>
                <w:rFonts w:ascii="Cambria Math" w:hAnsi="Cambria Math"/>
                <w:lang w:val="en-US"/>
              </w:rPr>
              <m:t>xQ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∃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acc>
              <m:accPr>
                <m:chr m:val="̅"/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P</m:t>
                </m:r>
              </m:e>
            </m:acc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∨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m:t>∀</m:t>
            </m:r>
            <m:r>
              <w:rPr>
                <w:rStyle w:val="s4"/>
                <w:rFonts w:ascii="Cambria Math" w:hAnsi="Cambria Math"/>
                <w:lang w:val="en-US"/>
              </w:rPr>
              <m:t>yQ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y</m:t>
                </m:r>
              </m:e>
            </m:d>
          </m:e>
        </m:d>
        <m:r>
          <w:rPr>
            <w:rStyle w:val="s4"/>
            <w:rFonts w:ascii="Cambria Math" w:hAnsi="Cambria Math"/>
          </w:rPr>
          <m:t>=∃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∀</m:t>
        </m:r>
        <m:r>
          <w:rPr>
            <w:rStyle w:val="s4"/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</w:rPr>
            </m:ctrlPr>
          </m:dPr>
          <m:e>
            <m:acc>
              <m:accPr>
                <m:chr m:val="̅"/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P</m:t>
                </m:r>
              </m:e>
            </m:acc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Style w:val="s4"/>
                <w:rFonts w:ascii="Cambria Math" w:hAnsi="Cambria Math"/>
              </w:rPr>
              <m:t>∨</m:t>
            </m:r>
            <m:r>
              <w:rPr>
                <w:rStyle w:val="s4"/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y</m:t>
                </m:r>
              </m:e>
            </m:d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e>
        </m:d>
        <m:r>
          <w:rPr>
            <w:rStyle w:val="s4"/>
            <w:rFonts w:ascii="Cambria Math" w:hAnsi="Cambria Math"/>
          </w:rPr>
          <m:t>=∃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∀</m:t>
        </m:r>
        <m:r>
          <w:rPr>
            <w:rStyle w:val="s4"/>
            <w:rFonts w:ascii="Cambria Math" w:hAnsi="Cambria Math"/>
            <w:lang w:val="en-US"/>
          </w:rPr>
          <m:t>y</m:t>
        </m:r>
        <m:r>
          <w:rPr>
            <w:rStyle w:val="s4"/>
            <w:rFonts w:ascii="Cambria Math" w:hAnsi="Cambria Math"/>
          </w:rPr>
          <m:t>[</m:t>
        </m:r>
        <m:r>
          <w:rPr>
            <w:rStyle w:val="s4"/>
            <w:rFonts w:ascii="Cambria Math" w:hAnsi="Cambria Math"/>
            <w:lang w:val="en-US"/>
          </w:rPr>
          <m:t>P</m:t>
        </m:r>
        <m:d>
          <m:d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x</m:t>
            </m:r>
          </m:e>
        </m:d>
        <m:r>
          <w:rPr>
            <w:rStyle w:val="s4"/>
            <w:rFonts w:ascii="Cambria Math" w:hAnsi="Cambria Math"/>
          </w:rPr>
          <m:t>→</m:t>
        </m:r>
        <m:r>
          <w:rPr>
            <w:rStyle w:val="s4"/>
            <w:rFonts w:ascii="Cambria Math" w:hAnsi="Cambria Math"/>
            <w:lang w:val="en-US"/>
          </w:rPr>
          <m:t>Q</m:t>
        </m:r>
        <m:d>
          <m:d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y</m:t>
            </m:r>
          </m:e>
        </m:d>
        <m:r>
          <w:rPr>
            <w:rStyle w:val="s4"/>
            <w:rFonts w:ascii="Cambria Math" w:hAnsi="Cambria Math"/>
          </w:rPr>
          <m:t>]</m:t>
        </m:r>
      </m:oMath>
      <w:r w:rsidR="00EF37E2" w:rsidRPr="00415923">
        <w:rPr>
          <w:rStyle w:val="s4"/>
          <w:bCs/>
        </w:rPr>
        <w:t xml:space="preserve"> </w:t>
      </w:r>
    </w:p>
    <w:p w14:paraId="593AD8F8" w14:textId="77777777" w:rsidR="00EF37E2" w:rsidRPr="00E93C71" w:rsidRDefault="00EF37E2" w:rsidP="0055156E">
      <w:pPr>
        <w:spacing w:line="276" w:lineRule="auto"/>
        <w:ind w:firstLine="284"/>
        <w:jc w:val="left"/>
        <w:rPr>
          <w:bCs/>
        </w:rPr>
      </w:pPr>
      <w:r>
        <w:rPr>
          <w:bCs/>
        </w:rPr>
        <w:t>Продвижение вперед возможно только для булевых связок.</w:t>
      </w:r>
    </w:p>
    <w:p w14:paraId="41A292DC" w14:textId="77777777" w:rsidR="00A7748E" w:rsidRPr="00EF37E2" w:rsidRDefault="00A7748E" w:rsidP="0055156E">
      <w:pPr>
        <w:spacing w:line="276" w:lineRule="auto"/>
      </w:pPr>
      <w:bookmarkStart w:id="0" w:name="_GoBack"/>
      <w:bookmarkEnd w:id="0"/>
    </w:p>
    <w:sectPr w:rsidR="00A7748E" w:rsidRPr="00EF37E2" w:rsidSect="00B25184">
      <w:footerReference w:type="default" r:id="rId8"/>
      <w:footerReference w:type="first" r:id="rId9"/>
      <w:pgSz w:w="11906" w:h="16838"/>
      <w:pgMar w:top="720" w:right="720" w:bottom="720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E1B9A" w14:textId="77777777" w:rsidR="00714A39" w:rsidRDefault="00714A39" w:rsidP="00135281">
      <w:pPr>
        <w:spacing w:line="240" w:lineRule="auto"/>
      </w:pPr>
      <w:r>
        <w:separator/>
      </w:r>
    </w:p>
  </w:endnote>
  <w:endnote w:type="continuationSeparator" w:id="0">
    <w:p w14:paraId="4D63D2E1" w14:textId="77777777" w:rsidR="00714A39" w:rsidRDefault="00714A39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363EB" w14:textId="77777777" w:rsidR="00A7748E" w:rsidRDefault="00A7748E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1EAD000C" w14:textId="77777777" w:rsidR="00A7748E" w:rsidRDefault="00A7748E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C730" w14:textId="77777777" w:rsidR="00A7748E" w:rsidRDefault="00A7748E">
    <w:pPr>
      <w:pStyle w:val="aff9"/>
      <w:jc w:val="right"/>
    </w:pPr>
  </w:p>
  <w:p w14:paraId="02FC6E8F" w14:textId="77777777" w:rsidR="00A7748E" w:rsidRDefault="00A7748E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3CB1C" w14:textId="77777777" w:rsidR="00714A39" w:rsidRDefault="00714A39" w:rsidP="00135281">
      <w:pPr>
        <w:spacing w:line="240" w:lineRule="auto"/>
      </w:pPr>
      <w:r>
        <w:separator/>
      </w:r>
    </w:p>
  </w:footnote>
  <w:footnote w:type="continuationSeparator" w:id="0">
    <w:p w14:paraId="3FB20BFB" w14:textId="77777777" w:rsidR="00714A39" w:rsidRDefault="00714A39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BE441B"/>
    <w:multiLevelType w:val="hybridMultilevel"/>
    <w:tmpl w:val="0B5C0E76"/>
    <w:lvl w:ilvl="0" w:tplc="4D2C1D22">
      <w:start w:val="8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8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05324B"/>
    <w:multiLevelType w:val="hybridMultilevel"/>
    <w:tmpl w:val="0C1E3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3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3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3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40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9"/>
  </w:num>
  <w:num w:numId="25">
    <w:abstractNumId w:val="12"/>
  </w:num>
  <w:num w:numId="26">
    <w:abstractNumId w:val="12"/>
  </w:num>
  <w:num w:numId="27">
    <w:abstractNumId w:val="12"/>
  </w:num>
  <w:num w:numId="28">
    <w:abstractNumId w:val="37"/>
  </w:num>
  <w:num w:numId="29">
    <w:abstractNumId w:val="29"/>
  </w:num>
  <w:num w:numId="30">
    <w:abstractNumId w:val="36"/>
  </w:num>
  <w:num w:numId="31">
    <w:abstractNumId w:val="17"/>
  </w:num>
  <w:num w:numId="32">
    <w:abstractNumId w:val="34"/>
  </w:num>
  <w:num w:numId="33">
    <w:abstractNumId w:val="24"/>
  </w:num>
  <w:num w:numId="34">
    <w:abstractNumId w:val="44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2"/>
  </w:num>
  <w:num w:numId="42">
    <w:abstractNumId w:val="13"/>
  </w:num>
  <w:num w:numId="43">
    <w:abstractNumId w:val="46"/>
  </w:num>
  <w:num w:numId="44">
    <w:abstractNumId w:val="19"/>
  </w:num>
  <w:num w:numId="45">
    <w:abstractNumId w:val="18"/>
  </w:num>
  <w:num w:numId="46">
    <w:abstractNumId w:val="30"/>
  </w:num>
  <w:num w:numId="47">
    <w:abstractNumId w:val="41"/>
  </w:num>
  <w:num w:numId="48">
    <w:abstractNumId w:val="35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2"/>
  </w:num>
  <w:num w:numId="62">
    <w:abstractNumId w:val="38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3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 w:numId="69">
    <w:abstractNumId w:val="45"/>
  </w:num>
  <w:num w:numId="70">
    <w:abstractNumId w:val="3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6438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733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D08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3A22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97FFE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984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5A7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272EC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5923"/>
    <w:rsid w:val="00416765"/>
    <w:rsid w:val="00420CAD"/>
    <w:rsid w:val="00420CD3"/>
    <w:rsid w:val="004220B6"/>
    <w:rsid w:val="0042265A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156E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6A78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4A39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5E38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3ED0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B7B52"/>
    <w:rsid w:val="009C0621"/>
    <w:rsid w:val="009C0E98"/>
    <w:rsid w:val="009C22DF"/>
    <w:rsid w:val="009C2C90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48E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CC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184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4883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278B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2DAF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B7479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7FE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37E2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2B5A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05B84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071733"/>
    <w:pPr>
      <w:keepNext/>
      <w:keepLines/>
      <w:spacing w:before="240" w:line="259" w:lineRule="auto"/>
      <w:ind w:firstLine="0"/>
      <w:jc w:val="left"/>
      <w:outlineLvl w:val="0"/>
    </w:pPr>
    <w:rPr>
      <w:b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71733"/>
    <w:rPr>
      <w:rFonts w:ascii="Times New Roman" w:hAnsi="Times New Roman"/>
      <w:b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s4">
    <w:name w:val="s4"/>
    <w:basedOn w:val="a5"/>
    <w:rsid w:val="00C0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6DBF8-1895-4F25-9C14-24F4BE36D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10</cp:revision>
  <cp:lastPrinted>2019-06-23T05:36:00Z</cp:lastPrinted>
  <dcterms:created xsi:type="dcterms:W3CDTF">2019-06-20T15:43:00Z</dcterms:created>
  <dcterms:modified xsi:type="dcterms:W3CDTF">2019-06-23T05:36:00Z</dcterms:modified>
</cp:coreProperties>
</file>