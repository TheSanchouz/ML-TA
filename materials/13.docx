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68670" w14:textId="77777777" w:rsidR="0089404B" w:rsidRPr="0089404B" w:rsidRDefault="0089404B" w:rsidP="0089404B">
      <w:pPr>
        <w:spacing w:line="276" w:lineRule="auto"/>
        <w:ind w:firstLine="0"/>
        <w:jc w:val="left"/>
        <w:rPr>
          <w:b/>
          <w:szCs w:val="20"/>
        </w:rPr>
      </w:pPr>
      <w:r w:rsidRPr="0089404B">
        <w:rPr>
          <w:b/>
          <w:szCs w:val="20"/>
        </w:rPr>
        <w:t>13. Логический вывод. Определение поискового дерева, правила его расширения. Понятие дерева-доказательства. Понятие выводимости формулы A из множества гипотез Γ. Теорема о корректности дедуктики</w:t>
      </w:r>
    </w:p>
    <w:p w14:paraId="00ADC6E1" w14:textId="30EA1188" w:rsidR="00C04883" w:rsidRPr="00735E38" w:rsidRDefault="00735E38" w:rsidP="0089404B">
      <w:pPr>
        <w:spacing w:line="276" w:lineRule="auto"/>
        <w:ind w:firstLine="0"/>
        <w:jc w:val="right"/>
        <w:rPr>
          <w:i/>
        </w:rPr>
      </w:pPr>
      <w:r w:rsidRPr="00735E38">
        <w:rPr>
          <w:i/>
        </w:rPr>
        <w:t xml:space="preserve">Билеты </w:t>
      </w:r>
      <w:r w:rsidR="0089404B">
        <w:rPr>
          <w:i/>
        </w:rPr>
        <w:t>7, 21</w:t>
      </w:r>
    </w:p>
    <w:p w14:paraId="38B2365F" w14:textId="520BB797" w:rsidR="0089404B" w:rsidRDefault="0089404B" w:rsidP="0089404B">
      <w:pPr>
        <w:spacing w:line="276" w:lineRule="auto"/>
        <w:ind w:firstLine="720"/>
        <w:jc w:val="left"/>
        <w:rPr>
          <w:szCs w:val="20"/>
        </w:rPr>
      </w:pPr>
      <w:r>
        <w:rPr>
          <w:szCs w:val="20"/>
        </w:rPr>
        <w:t xml:space="preserve">Логический вывод </w:t>
      </w:r>
      <w:r>
        <w:rPr>
          <w:szCs w:val="20"/>
        </w:rPr>
        <w:t>–</w:t>
      </w:r>
      <w:r>
        <w:rPr>
          <w:szCs w:val="20"/>
        </w:rPr>
        <w:t xml:space="preserve"> это р</w:t>
      </w:r>
      <w:bookmarkStart w:id="0" w:name="_GoBack"/>
      <w:bookmarkEnd w:id="0"/>
      <w:r>
        <w:rPr>
          <w:szCs w:val="20"/>
        </w:rPr>
        <w:t xml:space="preserve">ассуждение, в ходе которого осуществляется переход от исходного суждения (высказывания, формулы) с помощью логических правил к заключению — новому суждению (формуле). Поисковое дерево </w:t>
      </w:r>
      <w:r>
        <w:rPr>
          <w:szCs w:val="20"/>
        </w:rPr>
        <w:t>–</w:t>
      </w:r>
      <w:r>
        <w:rPr>
          <w:szCs w:val="20"/>
        </w:rPr>
        <w:t xml:space="preserve"> дерево доказывающее логическое следование </w:t>
      </w:r>
      <m:oMath>
        <m:r>
          <w:rPr>
            <w:rFonts w:ascii="Cambria Math" w:hAnsi="Cambria Math"/>
            <w:szCs w:val="20"/>
          </w:rPr>
          <m:t>Γ⇒A</m:t>
        </m:r>
      </m:oMath>
      <w:r>
        <w:rPr>
          <w:szCs w:val="20"/>
        </w:rPr>
        <w:t xml:space="preserve"> или приводящее контрмодель.</w:t>
      </w:r>
    </w:p>
    <w:p w14:paraId="45C67F2A" w14:textId="77777777" w:rsidR="0089404B" w:rsidRDefault="0089404B" w:rsidP="0089404B">
      <w:pPr>
        <w:spacing w:line="276" w:lineRule="auto"/>
        <w:ind w:firstLine="720"/>
        <w:rPr>
          <w:szCs w:val="20"/>
        </w:rPr>
      </w:pPr>
      <w:r>
        <w:rPr>
          <w:szCs w:val="20"/>
        </w:rPr>
        <w:t>Правила расширения дерева:</w:t>
      </w:r>
    </w:p>
    <w:p w14:paraId="6B0935AA" w14:textId="77777777" w:rsidR="0089404B" w:rsidRDefault="0089404B" w:rsidP="0089404B">
      <w:pPr>
        <w:pStyle w:val="af"/>
        <w:numPr>
          <w:ilvl w:val="0"/>
          <w:numId w:val="72"/>
        </w:numPr>
        <w:spacing w:line="276" w:lineRule="auto"/>
        <w:jc w:val="left"/>
        <w:rPr>
          <w:szCs w:val="20"/>
        </w:rPr>
      </w:pPr>
      <w:r>
        <w:rPr>
          <w:szCs w:val="20"/>
        </w:rPr>
        <w:t xml:space="preserve">Дерево, состоящее из одного узла, помеченного формулой </w:t>
      </w:r>
      <m:oMath>
        <m:r>
          <w:rPr>
            <w:rFonts w:ascii="Cambria Math" w:hAnsi="Cambria Math"/>
            <w:szCs w:val="20"/>
          </w:rPr>
          <m:t>¬A</m:t>
        </m:r>
      </m:oMath>
      <w:r>
        <w:rPr>
          <w:szCs w:val="20"/>
        </w:rPr>
        <w:t xml:space="preserve">, является поисковым деревом с корнем </w:t>
      </w:r>
      <m:oMath>
        <m:r>
          <w:rPr>
            <w:rFonts w:ascii="Cambria Math" w:hAnsi="Cambria Math"/>
            <w:szCs w:val="20"/>
          </w:rPr>
          <m:t>¬A</m:t>
        </m:r>
      </m:oMath>
      <w:r>
        <w:rPr>
          <w:szCs w:val="20"/>
        </w:rPr>
        <w:t>. Единственный узел этого дерева считаем неиспользованным.</w:t>
      </w:r>
    </w:p>
    <w:p w14:paraId="5B5C9891" w14:textId="77777777" w:rsidR="0089404B" w:rsidRDefault="0089404B" w:rsidP="0089404B">
      <w:pPr>
        <w:pStyle w:val="af"/>
        <w:numPr>
          <w:ilvl w:val="0"/>
          <w:numId w:val="72"/>
        </w:numPr>
        <w:spacing w:line="276" w:lineRule="auto"/>
        <w:jc w:val="left"/>
        <w:rPr>
          <w:szCs w:val="20"/>
        </w:rPr>
      </w:pPr>
      <w:r>
        <w:rPr>
          <w:szCs w:val="20"/>
        </w:rPr>
        <w:t xml:space="preserve">Если в дереве есть неиспользованный узел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szCs w:val="20"/>
        </w:rPr>
        <w:t xml:space="preserve">, которому приписана формула, являющаяся посылкой одного из правил вывода, то с помощью этого правила каждая неблокированная ветвь </w:t>
      </w:r>
      <m:oMath>
        <m:r>
          <w:rPr>
            <w:rFonts w:ascii="Cambria Math" w:hAnsi="Cambria Math"/>
            <w:szCs w:val="20"/>
          </w:rPr>
          <m:t>W</m:t>
        </m:r>
      </m:oMath>
      <w:r>
        <w:rPr>
          <w:szCs w:val="20"/>
        </w:rPr>
        <w:t xml:space="preserve">, проходящая через узел </w:t>
      </w:r>
      <m:oMath>
        <m:r>
          <w:rPr>
            <w:rFonts w:ascii="Cambria Math" w:hAnsi="Cambria Math"/>
            <w:szCs w:val="20"/>
          </w:rPr>
          <m:t>y</m:t>
        </m:r>
      </m:oMath>
      <w:r>
        <w:rPr>
          <w:szCs w:val="20"/>
        </w:rPr>
        <w:t>, расширяется следующим образом:</w:t>
      </w:r>
    </w:p>
    <w:p w14:paraId="0A55DC67" w14:textId="77777777" w:rsidR="0089404B" w:rsidRDefault="0089404B" w:rsidP="0089404B">
      <w:pPr>
        <w:pStyle w:val="af"/>
        <w:numPr>
          <w:ilvl w:val="1"/>
          <w:numId w:val="72"/>
        </w:numPr>
        <w:spacing w:line="276" w:lineRule="auto"/>
        <w:jc w:val="left"/>
        <w:rPr>
          <w:szCs w:val="20"/>
        </w:rPr>
      </w:pPr>
      <w:r>
        <w:rPr>
          <w:szCs w:val="20"/>
        </w:rPr>
        <w:t xml:space="preserve">если правило разветвляющее, то из концевого узла ветви </w:t>
      </w:r>
      <m:oMath>
        <m:r>
          <w:rPr>
            <w:rFonts w:ascii="Cambria Math" w:hAnsi="Cambria Math"/>
            <w:szCs w:val="20"/>
          </w:rPr>
          <m:t>W</m:t>
        </m:r>
      </m:oMath>
      <w:r>
        <w:rPr>
          <w:szCs w:val="20"/>
        </w:rPr>
        <w:t xml:space="preserve"> проводятся две дуги, оканчивающиеся новыми вершинами, которым приписываются формулы-заключения данного правила</w:t>
      </w:r>
    </w:p>
    <w:p w14:paraId="1AF51A36" w14:textId="77777777" w:rsidR="0089404B" w:rsidRDefault="0089404B" w:rsidP="0089404B">
      <w:pPr>
        <w:pStyle w:val="af"/>
        <w:numPr>
          <w:ilvl w:val="1"/>
          <w:numId w:val="72"/>
        </w:numPr>
        <w:spacing w:line="276" w:lineRule="auto"/>
        <w:jc w:val="left"/>
        <w:rPr>
          <w:szCs w:val="20"/>
        </w:rPr>
      </w:pPr>
      <w:r>
        <w:rPr>
          <w:szCs w:val="20"/>
        </w:rPr>
        <w:t xml:space="preserve">если правило, соответствующее узлу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szCs w:val="20"/>
        </w:rPr>
        <w:t xml:space="preserve">, – не разветвляющее, то к концевому узлу ветви </w:t>
      </w:r>
      <m:oMath>
        <m:r>
          <w:rPr>
            <w:rFonts w:ascii="Cambria Math" w:hAnsi="Cambria Math"/>
            <w:szCs w:val="20"/>
          </w:rPr>
          <m:t>W</m:t>
        </m:r>
      </m:oMath>
      <w:r>
        <w:rPr>
          <w:szCs w:val="20"/>
        </w:rPr>
        <w:t xml:space="preserve"> присоединяются последовательно один к другому новые узлы, помеченные формулами-заключениями.</w:t>
      </w:r>
    </w:p>
    <w:p w14:paraId="47FB4556" w14:textId="77777777" w:rsidR="0089404B" w:rsidRDefault="0089404B" w:rsidP="0089404B">
      <w:pPr>
        <w:pStyle w:val="af"/>
        <w:numPr>
          <w:ilvl w:val="1"/>
          <w:numId w:val="72"/>
        </w:numPr>
        <w:spacing w:line="276" w:lineRule="auto"/>
        <w:jc w:val="left"/>
        <w:rPr>
          <w:szCs w:val="20"/>
        </w:rPr>
      </w:pPr>
      <w:r>
        <w:rPr>
          <w:szCs w:val="20"/>
        </w:rPr>
        <w:t xml:space="preserve">Уточнения требуют случаи применения правил </w:t>
      </w:r>
      <m:oMath>
        <m:r>
          <w:rPr>
            <w:rFonts w:ascii="Cambria Math" w:hAnsi="Cambria Math"/>
            <w:szCs w:val="20"/>
          </w:rPr>
          <m:t>∀</m:t>
        </m:r>
      </m:oMath>
      <w:r>
        <w:rPr>
          <w:szCs w:val="20"/>
        </w:rPr>
        <w:t xml:space="preserve"> и </w:t>
      </w:r>
      <m:oMath>
        <m:r>
          <w:rPr>
            <w:rFonts w:ascii="Cambria Math" w:hAnsi="Cambria Math"/>
            <w:szCs w:val="20"/>
          </w:rPr>
          <m:t>∃</m:t>
        </m:r>
      </m:oMath>
      <w:r>
        <w:rPr>
          <w:szCs w:val="20"/>
        </w:rPr>
        <w:t xml:space="preserve"> поскольку они связаны с выбором параметра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szCs w:val="20"/>
        </w:rPr>
        <w:t xml:space="preserve">. Используя правило </w:t>
      </w:r>
      <m:oMath>
        <m:r>
          <w:rPr>
            <w:rFonts w:ascii="Cambria Math" w:hAnsi="Cambria Math"/>
            <w:szCs w:val="20"/>
          </w:rPr>
          <m:t>∀</m:t>
        </m:r>
      </m:oMath>
      <w:r>
        <w:rPr>
          <w:szCs w:val="20"/>
        </w:rPr>
        <w:t xml:space="preserve">, в качестве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szCs w:val="20"/>
        </w:rPr>
        <w:t xml:space="preserve"> выбирается параметр с наименьшим номером, не входящий в список исключений в посылке данного правила. При использовании правила </w:t>
      </w:r>
      <m:oMath>
        <m:r>
          <w:rPr>
            <w:rFonts w:ascii="Cambria Math" w:hAnsi="Cambria Math"/>
            <w:szCs w:val="20"/>
          </w:rPr>
          <m:t>∃</m:t>
        </m:r>
      </m:oMath>
      <w:r>
        <w:rPr>
          <w:szCs w:val="20"/>
        </w:rPr>
        <w:t xml:space="preserve"> выбирается параметр с наименьшим номером, не встречающийся в расширяемой ветви, в том числе и в списке </w:t>
      </w:r>
      <m:oMath>
        <m:r>
          <w:rPr>
            <w:rFonts w:ascii="Cambria Math" w:hAnsi="Cambria Math"/>
            <w:szCs w:val="20"/>
          </w:rPr>
          <m:t>α</m:t>
        </m:r>
      </m:oMath>
      <w:r>
        <w:rPr>
          <w:szCs w:val="20"/>
        </w:rPr>
        <w:t xml:space="preserve">. После расширения дерева считаем узел </w:t>
      </w:r>
      <m:oMath>
        <m:r>
          <w:rPr>
            <w:rFonts w:ascii="Cambria Math" w:hAnsi="Cambria Math"/>
            <w:szCs w:val="20"/>
          </w:rPr>
          <m:t>v</m:t>
        </m:r>
      </m:oMath>
      <w:r>
        <w:rPr>
          <w:szCs w:val="20"/>
        </w:rPr>
        <w:t xml:space="preserve"> использованным, а вновь построенные узлы – неиспользованными.</w:t>
      </w:r>
    </w:p>
    <w:p w14:paraId="0D9FC52B" w14:textId="77777777" w:rsidR="0089404B" w:rsidRDefault="0089404B" w:rsidP="0089404B">
      <w:pPr>
        <w:pStyle w:val="af"/>
        <w:numPr>
          <w:ilvl w:val="0"/>
          <w:numId w:val="72"/>
        </w:numPr>
        <w:spacing w:line="276" w:lineRule="auto"/>
        <w:jc w:val="left"/>
        <w:rPr>
          <w:szCs w:val="20"/>
        </w:rPr>
      </w:pPr>
      <w:r>
        <w:rPr>
          <w:szCs w:val="20"/>
        </w:rPr>
        <w:t xml:space="preserve">Дерево также можно расширить, добавляя к концевым узлам неблокированных ветвей новый узел, помеченный очередной формулой из множества </w:t>
      </w:r>
      <m:oMath>
        <m:r>
          <w:rPr>
            <w:rFonts w:ascii="Cambria Math" w:hAnsi="Cambria Math"/>
            <w:szCs w:val="20"/>
          </w:rPr>
          <m:t>Γ</m:t>
        </m:r>
      </m:oMath>
      <w:r>
        <w:rPr>
          <w:szCs w:val="20"/>
        </w:rPr>
        <w:t xml:space="preserve"> или формулой вида </w:t>
      </w:r>
      <m:oMath>
        <m:r>
          <w:rPr>
            <w:rFonts w:ascii="Cambria Math" w:hAnsi="Cambria Math"/>
            <w:szCs w:val="20"/>
          </w:rPr>
          <m:t>[A∨¬A]</m:t>
        </m:r>
      </m:oMath>
      <w:r>
        <w:rPr>
          <w:szCs w:val="20"/>
        </w:rPr>
        <w:t>, и считать его неиспользованным.</w:t>
      </w:r>
    </w:p>
    <w:p w14:paraId="6B62A35F" w14:textId="39736FF6" w:rsidR="0089404B" w:rsidRDefault="0089404B" w:rsidP="0089404B">
      <w:pPr>
        <w:spacing w:line="276" w:lineRule="auto"/>
        <w:jc w:val="left"/>
        <w:rPr>
          <w:szCs w:val="20"/>
        </w:rPr>
      </w:pPr>
      <w:r>
        <w:rPr>
          <w:szCs w:val="20"/>
        </w:rPr>
        <w:t xml:space="preserve">Дерево вывода является деревом доказательств, если каждая из его ветвей блокирована. Ветвь в дереве называется блокированной, если в ней одновременно получены формулы </w:t>
      </w:r>
      <m:oMath>
        <m:r>
          <w:rPr>
            <w:rFonts w:ascii="Cambria Math" w:hAnsi="Cambria Math"/>
            <w:szCs w:val="20"/>
          </w:rPr>
          <m:t>F</m:t>
        </m:r>
      </m:oMath>
      <w:r>
        <w:rPr>
          <w:szCs w:val="20"/>
        </w:rPr>
        <w:t xml:space="preserve"> и </w:t>
      </w:r>
      <m:oMath>
        <m:r>
          <w:rPr>
            <w:rFonts w:ascii="Cambria Math" w:hAnsi="Cambria Math"/>
            <w:szCs w:val="20"/>
          </w:rPr>
          <m:t>¬</m:t>
        </m:r>
        <m:r>
          <w:rPr>
            <w:rFonts w:ascii="Cambria Math" w:hAnsi="Cambria Math"/>
            <w:szCs w:val="20"/>
          </w:rPr>
          <m:t>F</m:t>
        </m:r>
      </m:oMath>
      <w:r w:rsidRPr="0089404B">
        <w:rPr>
          <w:szCs w:val="20"/>
        </w:rPr>
        <w:t xml:space="preserve">. </w:t>
      </w:r>
      <w:r>
        <w:rPr>
          <w:szCs w:val="20"/>
        </w:rPr>
        <w:t xml:space="preserve">Если для утверждения </w:t>
      </w:r>
      <m:oMath>
        <m:r>
          <w:rPr>
            <w:rFonts w:ascii="Cambria Math" w:hAnsi="Cambria Math"/>
            <w:szCs w:val="20"/>
          </w:rPr>
          <m:t>Γ⇒A</m:t>
        </m:r>
      </m:oMath>
      <w:r>
        <w:rPr>
          <w:szCs w:val="20"/>
        </w:rPr>
        <w:t xml:space="preserve"> существует дерево-доказательство, то будем говорить, что формула </w:t>
      </w:r>
      <m:oMath>
        <m:r>
          <w:rPr>
            <w:rFonts w:ascii="Cambria Math" w:hAnsi="Cambria Math"/>
            <w:szCs w:val="20"/>
          </w:rPr>
          <m:t>A</m:t>
        </m:r>
      </m:oMath>
      <w:r w:rsidRPr="0089404B">
        <w:rPr>
          <w:szCs w:val="20"/>
        </w:rPr>
        <w:t xml:space="preserve"> </w:t>
      </w:r>
      <w:r>
        <w:rPr>
          <w:szCs w:val="20"/>
        </w:rPr>
        <w:t xml:space="preserve">выводима из множества гипотез </w:t>
      </w:r>
      <m:oMath>
        <m:r>
          <w:rPr>
            <w:rFonts w:ascii="Cambria Math" w:hAnsi="Cambria Math"/>
            <w:szCs w:val="20"/>
          </w:rPr>
          <m:t>Γ</m:t>
        </m:r>
      </m:oMath>
      <w:r>
        <w:rPr>
          <w:szCs w:val="20"/>
        </w:rPr>
        <w:t>, и обозначать</w:t>
      </w:r>
      <w:r w:rsidR="0007447C">
        <w:rPr>
          <w:szCs w:val="20"/>
        </w:rPr>
        <w:t xml:space="preserve"> как </w:t>
      </w:r>
      <m:oMath>
        <m:r>
          <w:rPr>
            <w:rFonts w:ascii="Cambria Math" w:hAnsi="Cambria Math"/>
            <w:szCs w:val="20"/>
          </w:rPr>
          <m:t>Γ</m:t>
        </m:r>
        <m:r>
          <w:rPr>
            <w:rFonts w:ascii="Cambria Math" w:hAnsi="Cambria Math"/>
            <w:szCs w:val="20"/>
          </w:rPr>
          <m:t>→</m:t>
        </m:r>
        <m:r>
          <w:rPr>
            <w:rFonts w:ascii="Cambria Math" w:hAnsi="Cambria Math"/>
            <w:szCs w:val="20"/>
          </w:rPr>
          <m:t>A</m:t>
        </m:r>
      </m:oMath>
      <w:r w:rsidR="0007447C">
        <w:rPr>
          <w:szCs w:val="20"/>
        </w:rPr>
        <w:t>.</w:t>
      </w:r>
    </w:p>
    <w:p w14:paraId="1C9AFBE6" w14:textId="2F3492A5" w:rsidR="0007447C" w:rsidRDefault="0007447C" w:rsidP="002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szCs w:val="20"/>
        </w:rPr>
      </w:pPr>
      <w:r>
        <w:rPr>
          <w:szCs w:val="20"/>
        </w:rPr>
        <w:t xml:space="preserve">Теорема о корректности дедуктики. Если </w:t>
      </w:r>
      <m:oMath>
        <m:r>
          <w:rPr>
            <w:rFonts w:ascii="Cambria Math" w:hAnsi="Cambria Math"/>
            <w:szCs w:val="20"/>
          </w:rPr>
          <m:t>Γ→A</m:t>
        </m:r>
      </m:oMath>
      <w:r>
        <w:rPr>
          <w:szCs w:val="20"/>
        </w:rPr>
        <w:t xml:space="preserve">, то </w:t>
      </w:r>
      <m:oMath>
        <m:r>
          <w:rPr>
            <w:rFonts w:ascii="Cambria Math" w:hAnsi="Cambria Math"/>
            <w:szCs w:val="20"/>
          </w:rPr>
          <m:t>Γ⇒A</m:t>
        </m:r>
      </m:oMath>
      <w:r>
        <w:rPr>
          <w:szCs w:val="20"/>
        </w:rPr>
        <w:t>.</w:t>
      </w:r>
    </w:p>
    <w:p w14:paraId="0EEA9F5B" w14:textId="56FB3863" w:rsidR="0007447C" w:rsidRPr="0007447C" w:rsidRDefault="0007447C" w:rsidP="00225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left"/>
        <w:rPr>
          <w:i/>
          <w:szCs w:val="20"/>
        </w:rPr>
      </w:pPr>
      <w:r>
        <w:rPr>
          <w:szCs w:val="20"/>
        </w:rPr>
        <w:t xml:space="preserve">Док-во. Пусть </w:t>
      </w:r>
      <m:oMath>
        <m:r>
          <w:rPr>
            <w:rFonts w:ascii="Cambria Math" w:hAnsi="Cambria Math"/>
            <w:szCs w:val="20"/>
          </w:rPr>
          <m:t>Γ→A</m:t>
        </m:r>
      </m:oMath>
      <w:r>
        <w:rPr>
          <w:szCs w:val="20"/>
        </w:rPr>
        <w:t xml:space="preserve"> и </w:t>
      </w:r>
      <m:oMath>
        <m:r>
          <w:rPr>
            <w:rFonts w:ascii="Cambria Math" w:hAnsi="Cambria Math"/>
            <w:szCs w:val="20"/>
          </w:rPr>
          <m:t>T</m:t>
        </m:r>
      </m:oMath>
      <w:r w:rsidRPr="0007447C">
        <w:rPr>
          <w:szCs w:val="20"/>
        </w:rPr>
        <w:t xml:space="preserve"> </w:t>
      </w:r>
      <w:r>
        <w:rPr>
          <w:szCs w:val="20"/>
        </w:rPr>
        <w:t>–</w:t>
      </w:r>
      <w:r w:rsidRPr="0007447C">
        <w:rPr>
          <w:szCs w:val="20"/>
        </w:rPr>
        <w:t xml:space="preserve"> </w:t>
      </w:r>
      <w:r>
        <w:rPr>
          <w:szCs w:val="20"/>
        </w:rPr>
        <w:t xml:space="preserve">соответствующее дерево-доказательство. Если бы </w:t>
      </w:r>
      <m:oMath>
        <m:r>
          <w:rPr>
            <w:rFonts w:ascii="Cambria Math" w:hAnsi="Cambria Math"/>
            <w:szCs w:val="20"/>
          </w:rPr>
          <m:t>A</m:t>
        </m:r>
      </m:oMath>
      <w:r>
        <w:rPr>
          <w:szCs w:val="20"/>
        </w:rPr>
        <w:t xml:space="preserve"> логически не следовала из </w:t>
      </w:r>
      <m:oMath>
        <m:r>
          <w:rPr>
            <w:rFonts w:ascii="Cambria Math" w:hAnsi="Cambria Math"/>
            <w:szCs w:val="20"/>
          </w:rPr>
          <m:t>Γ</m:t>
        </m:r>
      </m:oMath>
      <w:r>
        <w:rPr>
          <w:szCs w:val="20"/>
        </w:rPr>
        <w:t xml:space="preserve">, то существовала интерпретация </w:t>
      </w:r>
      <m:oMath>
        <m:r>
          <w:rPr>
            <w:rFonts w:ascii="Cambria Math" w:hAnsi="Cambria Math"/>
            <w:szCs w:val="20"/>
          </w:rPr>
          <m:t>I</m:t>
        </m:r>
      </m:oMath>
      <w:r w:rsidRPr="0007447C">
        <w:rPr>
          <w:szCs w:val="20"/>
        </w:rPr>
        <w:t xml:space="preserve"> </w:t>
      </w:r>
      <w:r>
        <w:rPr>
          <w:szCs w:val="20"/>
        </w:rPr>
        <w:t xml:space="preserve">сигнатуры </w:t>
      </w:r>
      <m:oMath>
        <m:r>
          <w:rPr>
            <w:rFonts w:ascii="Cambria Math" w:hAnsi="Cambria Math"/>
            <w:szCs w:val="20"/>
          </w:rPr>
          <m:t>σ</m:t>
        </m:r>
      </m:oMath>
      <w:r>
        <w:rPr>
          <w:szCs w:val="20"/>
        </w:rPr>
        <w:t xml:space="preserve">, в которой были бы истинны все формулы из множества </w:t>
      </w:r>
      <m:oMath>
        <m:r>
          <w:rPr>
            <w:rFonts w:ascii="Cambria Math" w:hAnsi="Cambria Math"/>
            <w:szCs w:val="20"/>
          </w:rPr>
          <m:t>Γ</m:t>
        </m:r>
      </m:oMath>
      <w:r>
        <w:rPr>
          <w:szCs w:val="20"/>
        </w:rPr>
        <w:t xml:space="preserve"> и формула </w:t>
      </w:r>
      <m:oMath>
        <m:r>
          <w:rPr>
            <w:rFonts w:ascii="Cambria Math" w:hAnsi="Cambria Math"/>
            <w:szCs w:val="20"/>
          </w:rPr>
          <m:t>¬Γ</m:t>
        </m:r>
      </m:oMath>
      <w:r>
        <w:rPr>
          <w:szCs w:val="20"/>
        </w:rPr>
        <w:t xml:space="preserve">. Но тогда по лемме о поисковой последовательности существовала бы ветвь в дереве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szCs w:val="20"/>
        </w:rPr>
        <w:t xml:space="preserve">, все формулы которой были бы истинны в некотором расширении интерпретации </w:t>
      </w:r>
      <m:oMath>
        <m:r>
          <w:rPr>
            <w:rFonts w:ascii="Cambria Math" w:hAnsi="Cambria Math"/>
            <w:szCs w:val="20"/>
          </w:rPr>
          <m:t>I</m:t>
        </m:r>
      </m:oMath>
      <w:r>
        <w:rPr>
          <w:szCs w:val="20"/>
        </w:rPr>
        <w:t xml:space="preserve">, что противоречит тому, что в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szCs w:val="20"/>
        </w:rPr>
        <w:t xml:space="preserve"> все ветви </w:t>
      </w:r>
      <w:proofErr w:type="spellStart"/>
      <w:r>
        <w:rPr>
          <w:szCs w:val="20"/>
        </w:rPr>
        <w:t>блокированны</w:t>
      </w:r>
      <w:proofErr w:type="spellEnd"/>
      <w:r>
        <w:rPr>
          <w:szCs w:val="20"/>
        </w:rPr>
        <w:t>.</w:t>
      </w:r>
    </w:p>
    <w:sectPr w:rsidR="0007447C" w:rsidRPr="0007447C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C0397" w14:textId="77777777" w:rsidR="00C94AF8" w:rsidRDefault="00C94AF8" w:rsidP="00135281">
      <w:pPr>
        <w:spacing w:line="240" w:lineRule="auto"/>
      </w:pPr>
      <w:r>
        <w:separator/>
      </w:r>
    </w:p>
  </w:endnote>
  <w:endnote w:type="continuationSeparator" w:id="0">
    <w:p w14:paraId="7A0C2715" w14:textId="77777777" w:rsidR="00C94AF8" w:rsidRDefault="00C94AF8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150C" w14:textId="77777777" w:rsidR="005F1A3A" w:rsidRDefault="005F1A3A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1591FCA" w14:textId="77777777" w:rsidR="005F1A3A" w:rsidRDefault="005F1A3A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D886D" w14:textId="77777777" w:rsidR="005F1A3A" w:rsidRDefault="005F1A3A">
    <w:pPr>
      <w:pStyle w:val="aff9"/>
      <w:jc w:val="right"/>
    </w:pPr>
  </w:p>
  <w:p w14:paraId="38C7ACF1" w14:textId="77777777" w:rsidR="005F1A3A" w:rsidRDefault="005F1A3A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1EAC1" w14:textId="77777777" w:rsidR="00C94AF8" w:rsidRDefault="00C94AF8" w:rsidP="00135281">
      <w:pPr>
        <w:spacing w:line="240" w:lineRule="auto"/>
      </w:pPr>
      <w:r>
        <w:separator/>
      </w:r>
    </w:p>
  </w:footnote>
  <w:footnote w:type="continuationSeparator" w:id="0">
    <w:p w14:paraId="1A4B2BB5" w14:textId="77777777" w:rsidR="00C94AF8" w:rsidRDefault="00C94AF8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34005"/>
    <w:multiLevelType w:val="hybridMultilevel"/>
    <w:tmpl w:val="E5E8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D1D13"/>
    <w:multiLevelType w:val="hybridMultilevel"/>
    <w:tmpl w:val="46A0E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9463F"/>
    <w:multiLevelType w:val="hybridMultilevel"/>
    <w:tmpl w:val="8ECE0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0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4"/>
  </w:num>
  <w:num w:numId="2">
    <w:abstractNumId w:val="35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5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3"/>
  </w:num>
  <w:num w:numId="13">
    <w:abstractNumId w:val="45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9"/>
  </w:num>
  <w:num w:numId="18">
    <w:abstractNumId w:val="30"/>
  </w:num>
  <w:num w:numId="19">
    <w:abstractNumId w:val="42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41"/>
  </w:num>
  <w:num w:numId="25">
    <w:abstractNumId w:val="12"/>
  </w:num>
  <w:num w:numId="26">
    <w:abstractNumId w:val="12"/>
  </w:num>
  <w:num w:numId="27">
    <w:abstractNumId w:val="12"/>
  </w:num>
  <w:num w:numId="28">
    <w:abstractNumId w:val="39"/>
  </w:num>
  <w:num w:numId="29">
    <w:abstractNumId w:val="32"/>
  </w:num>
  <w:num w:numId="30">
    <w:abstractNumId w:val="38"/>
  </w:num>
  <w:num w:numId="31">
    <w:abstractNumId w:val="17"/>
  </w:num>
  <w:num w:numId="32">
    <w:abstractNumId w:val="36"/>
  </w:num>
  <w:num w:numId="33">
    <w:abstractNumId w:val="26"/>
  </w:num>
  <w:num w:numId="34">
    <w:abstractNumId w:val="46"/>
  </w:num>
  <w:num w:numId="35">
    <w:abstractNumId w:val="16"/>
  </w:num>
  <w:num w:numId="36">
    <w:abstractNumId w:val="31"/>
  </w:num>
  <w:num w:numId="37">
    <w:abstractNumId w:val="27"/>
  </w:num>
  <w:num w:numId="38">
    <w:abstractNumId w:val="22"/>
  </w:num>
  <w:num w:numId="39">
    <w:abstractNumId w:val="14"/>
  </w:num>
  <w:num w:numId="40">
    <w:abstractNumId w:val="25"/>
  </w:num>
  <w:num w:numId="41">
    <w:abstractNumId w:val="44"/>
  </w:num>
  <w:num w:numId="42">
    <w:abstractNumId w:val="13"/>
  </w:num>
  <w:num w:numId="43">
    <w:abstractNumId w:val="48"/>
  </w:num>
  <w:num w:numId="44">
    <w:abstractNumId w:val="21"/>
  </w:num>
  <w:num w:numId="45">
    <w:abstractNumId w:val="20"/>
  </w:num>
  <w:num w:numId="46">
    <w:abstractNumId w:val="33"/>
  </w:num>
  <w:num w:numId="47">
    <w:abstractNumId w:val="43"/>
  </w:num>
  <w:num w:numId="48">
    <w:abstractNumId w:val="37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4"/>
  </w:num>
  <w:num w:numId="62">
    <w:abstractNumId w:val="40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5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7"/>
  </w:num>
  <w:num w:numId="70">
    <w:abstractNumId w:val="19"/>
  </w:num>
  <w:num w:numId="71">
    <w:abstractNumId w:val="28"/>
  </w:num>
  <w:num w:numId="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447C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4DA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04305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468A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43C"/>
    <w:rsid w:val="005208BF"/>
    <w:rsid w:val="0052108B"/>
    <w:rsid w:val="00521257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0E3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1A3A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213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5E89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1C7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4B"/>
    <w:rsid w:val="008940CE"/>
    <w:rsid w:val="00894FC6"/>
    <w:rsid w:val="00895902"/>
    <w:rsid w:val="008A02BA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3547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3F7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0850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AF8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3FB8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5E2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3DB5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54A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67409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CDFA3-644B-4D25-8F0D-5D756CAA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11</cp:revision>
  <cp:lastPrinted>2019-06-24T06:43:00Z</cp:lastPrinted>
  <dcterms:created xsi:type="dcterms:W3CDTF">2019-06-04T20:09:00Z</dcterms:created>
  <dcterms:modified xsi:type="dcterms:W3CDTF">2019-06-24T06:43:00Z</dcterms:modified>
</cp:coreProperties>
</file>